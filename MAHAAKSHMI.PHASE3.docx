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81" w:rsidRPr="00431888" w:rsidRDefault="00462E31" w:rsidP="005B5281">
      <w:pPr>
        <w:spacing w:after="160"/>
        <w:jc w:val="center"/>
        <w:rPr>
          <w:rFonts w:ascii="Arial" w:eastAsia="Arial Unicode MS" w:hAnsi="Arial" w:cs="Arial"/>
          <w:b/>
          <w:bCs/>
          <w:sz w:val="44"/>
          <w:szCs w:val="44"/>
        </w:rPr>
      </w:pPr>
      <w:r w:rsidRPr="00431888">
        <w:rPr>
          <w:rFonts w:ascii="Arial" w:eastAsia="Arial Unicode MS" w:hAnsi="Arial" w:cs="Arial"/>
          <w:b/>
          <w:bCs/>
          <w:sz w:val="44"/>
          <w:szCs w:val="44"/>
        </w:rPr>
        <w:t>PHASE-3</w:t>
      </w:r>
    </w:p>
    <w:p w:rsidR="00AB3416" w:rsidRPr="00431888" w:rsidRDefault="00462E31" w:rsidP="00431888">
      <w:pPr>
        <w:spacing w:after="160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431888">
        <w:rPr>
          <w:rFonts w:ascii="Arial Unicode MS" w:eastAsia="Arial Unicode MS" w:hAnsi="Arial Unicode MS" w:cs="Arial Unicode MS"/>
          <w:b/>
          <w:bCs/>
          <w:sz w:val="40"/>
          <w:szCs w:val="40"/>
        </w:rPr>
        <w:t>Project Title:</w:t>
      </w:r>
      <w:r w:rsidRPr="00431888">
        <w:rPr>
          <w:rFonts w:ascii="Arial Unicode MS" w:eastAsia="Arial Unicode MS" w:hAnsi="Arial Unicode MS" w:cs="Arial Unicode MS"/>
          <w:b/>
          <w:bCs/>
          <w:sz w:val="44"/>
          <w:szCs w:val="44"/>
        </w:rPr>
        <w:t xml:space="preserve"> </w:t>
      </w:r>
    </w:p>
    <w:p w:rsidR="00462E31" w:rsidRDefault="00462E31" w:rsidP="00431888">
      <w:pPr>
        <w:spacing w:after="160"/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proofErr w:type="spellStart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Transfroming</w:t>
      </w:r>
      <w:proofErr w:type="spellEnd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 healthcare with AI-Powered disease</w:t>
      </w:r>
      <w:proofErr w:type="gramStart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  pr</w:t>
      </w:r>
      <w:r w:rsid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ediction</w:t>
      </w:r>
      <w:proofErr w:type="gramEnd"/>
      <w:r w:rsid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 based on patient data.</w:t>
      </w:r>
    </w:p>
    <w:p w:rsidR="00431888" w:rsidRPr="00EA7DD8" w:rsidRDefault="00431888" w:rsidP="00431888">
      <w:pPr>
        <w:spacing w:after="160"/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Student Name: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B3416">
        <w:rPr>
          <w:rFonts w:ascii="Arial Unicode MS" w:eastAsia="Arial Unicode MS" w:hAnsi="Arial Unicode MS" w:cs="Arial Unicode MS"/>
          <w:sz w:val="28"/>
          <w:szCs w:val="32"/>
        </w:rPr>
        <w:t>S. MAHALAKSHMI</w:t>
      </w:r>
      <w:r w:rsidR="005B5281">
        <w:rPr>
          <w:rFonts w:ascii="Arial Unicode MS" w:eastAsia="Arial Unicode MS" w:hAnsi="Arial Unicode MS" w:cs="Arial Unicode MS"/>
          <w:sz w:val="28"/>
          <w:szCs w:val="32"/>
        </w:rPr>
        <w:t>.</w:t>
      </w:r>
    </w:p>
    <w:p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Register Number:</w:t>
      </w:r>
      <w:r w:rsidRPr="00AB3416">
        <w:rPr>
          <w:rFonts w:ascii="Arial Unicode MS" w:eastAsia="Arial Unicode MS" w:hAnsi="Arial Unicode MS" w:cs="Arial Unicode MS"/>
          <w:sz w:val="28"/>
          <w:szCs w:val="32"/>
        </w:rPr>
        <w:t xml:space="preserve"> 511523205033</w:t>
      </w:r>
      <w:r w:rsidR="005B5281">
        <w:rPr>
          <w:rFonts w:ascii="Arial Unicode MS" w:eastAsia="Arial Unicode MS" w:hAnsi="Arial Unicode MS" w:cs="Arial Unicode MS"/>
          <w:sz w:val="28"/>
          <w:szCs w:val="32"/>
        </w:rPr>
        <w:t>.</w:t>
      </w:r>
    </w:p>
    <w:p w:rsidR="00462E31" w:rsidRPr="00AB3416" w:rsidRDefault="00462E31" w:rsidP="00462E31">
      <w:pPr>
        <w:ind w:left="-5"/>
        <w:rPr>
          <w:rFonts w:ascii="Arial Unicode MS" w:eastAsia="Arial Unicode MS" w:hAnsi="Arial Unicode MS" w:cs="Arial Unicode MS"/>
          <w:sz w:val="24"/>
          <w:szCs w:val="24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Institution: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P. T. Lee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Chengalvaraya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Naicker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College of Engineering and Technology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462E31" w:rsidRDefault="00462E3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Department: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B. Tech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 xml:space="preserve"> Information Technology. </w:t>
      </w:r>
    </w:p>
    <w:p w:rsidR="005B5281" w:rsidRPr="005B5281" w:rsidRDefault="005B528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Year: </w:t>
      </w:r>
      <w:r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econd year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5B5281" w:rsidRPr="00431888" w:rsidRDefault="00462E31" w:rsidP="00431888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Date of Submission</w:t>
      </w:r>
      <w:r w:rsidRPr="00AB3416">
        <w:rPr>
          <w:rFonts w:ascii="Arial Unicode MS" w:eastAsia="Arial Unicode MS" w:hAnsi="Arial Unicode MS" w:cs="Arial Unicode MS"/>
          <w:sz w:val="36"/>
          <w:szCs w:val="36"/>
        </w:rPr>
        <w:t>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14.05.2025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462E31" w:rsidRPr="00AB3416" w:rsidRDefault="00462E31" w:rsidP="00462E31">
      <w:pPr>
        <w:spacing w:after="160"/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Github</w:t>
      </w:r>
      <w:proofErr w:type="spellEnd"/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link:</w:t>
      </w:r>
    </w:p>
    <w:p w:rsidR="00462E31" w:rsidRPr="00EA7DD8" w:rsidRDefault="000E270A" w:rsidP="00431888">
      <w:pPr>
        <w:spacing w:after="160"/>
        <w:rPr>
          <w:rStyle w:val="Hyperlink"/>
          <w:rFonts w:ascii="Arial Unicode MS" w:eastAsia="Arial Unicode MS" w:hAnsi="Arial Unicode MS" w:cs="Arial Unicode MS"/>
        </w:rPr>
      </w:pPr>
      <w:r w:rsidRPr="00EA7DD8">
        <w:rPr>
          <w:rStyle w:val="Hyperlink"/>
          <w:rFonts w:ascii="Arial Unicode MS" w:eastAsia="Arial Unicode MS" w:hAnsi="Arial Unicode MS" w:cs="Arial Unicode MS"/>
        </w:rPr>
        <w:fldChar w:fldCharType="begin"/>
      </w:r>
      <w:r w:rsidRPr="00EA7DD8">
        <w:rPr>
          <w:rStyle w:val="Hyperlink"/>
          <w:rFonts w:ascii="Arial Unicode MS" w:eastAsia="Arial Unicode MS" w:hAnsi="Arial Unicode MS" w:cs="Arial Unicode MS"/>
        </w:rPr>
        <w:instrText xml:space="preserve"> HYPERLINK "https://github.com/S-Mahalakshmi031/Transforming-healthcare-with-AI-powered-disease-prediction-based-on-patient-data.git" </w:instrText>
      </w:r>
      <w:r w:rsidRPr="00EA7DD8">
        <w:rPr>
          <w:rStyle w:val="Hyperlink"/>
          <w:rFonts w:ascii="Arial Unicode MS" w:eastAsia="Arial Unicode MS" w:hAnsi="Arial Unicode MS" w:cs="Arial Unicode MS"/>
        </w:rPr>
        <w:fldChar w:fldCharType="separate"/>
      </w:r>
      <w:r w:rsidR="00462E31" w:rsidRPr="00EA7DD8">
        <w:rPr>
          <w:rStyle w:val="Hyperlink"/>
          <w:rFonts w:ascii="Arial Unicode MS" w:eastAsia="Arial Unicode MS" w:hAnsi="Arial Unicode MS" w:cs="Arial Unicode MS"/>
        </w:rPr>
        <w:t>https://github.com/S-Mahalakshmi031/Transforming-healthcare-with-AI-powered-disease-prediction-based-on-patient-data.git</w:t>
      </w:r>
    </w:p>
    <w:p w:rsidR="00431888" w:rsidRDefault="000E270A" w:rsidP="00431888">
      <w:pP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</w:pPr>
      <w:r w:rsidRPr="00EA7DD8">
        <w:rPr>
          <w:rStyle w:val="Hyperlink"/>
          <w:rFonts w:ascii="Arial Unicode MS" w:eastAsia="Arial Unicode MS" w:hAnsi="Arial Unicode MS" w:cs="Arial Unicode MS"/>
        </w:rPr>
        <w:fldChar w:fldCharType="end"/>
      </w:r>
      <w:r w:rsidR="00431888" w:rsidRPr="00431888"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 </w:t>
      </w:r>
      <w:r w:rsidR="00431888"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Goole </w:t>
      </w:r>
      <w:proofErr w:type="spellStart"/>
      <w:r w:rsidR="00431888"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>colab</w:t>
      </w:r>
      <w:proofErr w:type="spellEnd"/>
      <w:r w:rsidR="00431888"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 phase 3 link:</w:t>
      </w:r>
    </w:p>
    <w:p w:rsidR="00462E31" w:rsidRPr="00431888" w:rsidRDefault="00431888" w:rsidP="00431888">
      <w:pPr>
        <w:rPr>
          <w:rFonts w:ascii="Arial Unicode MS" w:eastAsia="Arial Unicode MS" w:hAnsi="Arial Unicode MS" w:cs="Arial Unicode MS"/>
          <w:sz w:val="18"/>
          <w:szCs w:val="18"/>
        </w:rPr>
      </w:pPr>
      <w:hyperlink r:id="rId5" w:history="1">
        <w:r w:rsidRPr="00431888">
          <w:rPr>
            <w:rStyle w:val="Hyperlink"/>
            <w:rFonts w:ascii="Arial Unicode MS" w:eastAsia="Arial Unicode MS" w:hAnsi="Arial Unicode MS" w:cs="Arial Unicode MS" w:hint="eastAsia"/>
            <w:sz w:val="20"/>
            <w:szCs w:val="20"/>
            <w:lang w:val="en-IN" w:bidi="ta-IN"/>
          </w:rPr>
          <w:t>https://colab.research.google.com/drive/1jY1J96SwzhhUuz_UFEtBnVrqBboY8-Wk#scrollTo=-ysQT-cRSgAC</w:t>
        </w:r>
      </w:hyperlink>
    </w:p>
    <w:p w:rsidR="00431888" w:rsidRPr="00431888" w:rsidRDefault="00431888" w:rsidP="00431888">
      <w:pPr>
        <w:spacing w:line="240" w:lineRule="auto"/>
        <w:rPr>
          <w:b/>
          <w:bCs/>
          <w:color w:val="31859B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link</w:t>
      </w: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431888">
        <w:rPr>
          <w:rFonts w:ascii="Arial Unicode MS" w:eastAsia="Arial Unicode MS" w:hAnsi="Arial Unicode MS" w:cs="Arial Unicode MS"/>
          <w:b/>
          <w:bCs/>
          <w:sz w:val="23"/>
          <w:szCs w:val="23"/>
          <w:lang w:val="en-IN" w:bidi="ta-IN"/>
        </w:rPr>
        <w:t xml:space="preserve"> </w:t>
      </w:r>
      <w:r w:rsidRPr="00431888">
        <w:rPr>
          <w:b/>
          <w:bCs/>
          <w:color w:val="31859B"/>
        </w:rPr>
        <w:fldChar w:fldCharType="begin"/>
      </w:r>
      <w:r w:rsidRPr="00431888">
        <w:rPr>
          <w:b/>
          <w:bCs/>
          <w:color w:val="31859B"/>
        </w:rPr>
        <w:instrText xml:space="preserve"> HYPERLINK "https://www.kaggle.com/code/manarmohamed11/stroke-prediction-eda?scriptVersionId=236663015&amp;cellId=2</w:instrText>
      </w:r>
    </w:p>
    <w:p w:rsidR="00431888" w:rsidRPr="00AD2D11" w:rsidRDefault="00431888" w:rsidP="00431888">
      <w:pPr>
        <w:pStyle w:val="ListParagraph"/>
        <w:numPr>
          <w:ilvl w:val="0"/>
          <w:numId w:val="30"/>
        </w:numPr>
        <w:spacing w:line="240" w:lineRule="auto"/>
        <w:rPr>
          <w:rStyle w:val="Hyperlink"/>
        </w:rPr>
      </w:pPr>
      <w:r>
        <w:rPr>
          <w:color w:val="31859B"/>
        </w:rPr>
        <w:instrText xml:space="preserve">" </w:instrText>
      </w:r>
      <w:r>
        <w:rPr>
          <w:color w:val="31859B"/>
        </w:rPr>
        <w:fldChar w:fldCharType="separate"/>
      </w:r>
      <w:r w:rsidRPr="00AD2D11">
        <w:rPr>
          <w:rStyle w:val="Hyperlink"/>
        </w:rPr>
        <w:t>https://www.kaggle.com/code/manarmohamed11/stroke-prediction-eda?scriptVersionId=236663015&amp;cellId=2</w:t>
      </w:r>
    </w:p>
    <w:p w:rsidR="00462E31" w:rsidRPr="00EA7DD8" w:rsidRDefault="00431888" w:rsidP="00431888">
      <w:pPr>
        <w:pStyle w:val="Default"/>
        <w:rPr>
          <w:rFonts w:ascii="Arial Unicode MS" w:eastAsia="Arial Unicode MS" w:hAnsi="Arial Unicode MS" w:cs="Arial Unicode MS"/>
          <w:color w:val="auto"/>
        </w:rPr>
      </w:pPr>
      <w:r>
        <w:rPr>
          <w:color w:val="31859B"/>
        </w:rPr>
        <w:fldChar w:fldCharType="end"/>
      </w:r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5B5281" w:rsidRDefault="005B5281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462E31" w:rsidRPr="00AB3416" w:rsidRDefault="00AB3416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1.</w:t>
      </w:r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Problem</w:t>
      </w:r>
      <w:proofErr w:type="gramEnd"/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Statement:</w:t>
      </w:r>
    </w:p>
    <w:p w:rsidR="00462E31" w:rsidRPr="00EA7DD8" w:rsidRDefault="00462E31" w:rsidP="00462E31">
      <w:pPr>
        <w:ind w:left="45"/>
        <w:rPr>
          <w:rFonts w:ascii="Arial Unicode MS" w:eastAsia="Arial Unicode MS" w:hAnsi="Arial Unicode MS" w:cs="Arial Unicode MS"/>
        </w:rPr>
      </w:pPr>
    </w:p>
    <w:p w:rsidR="00462E31" w:rsidRPr="005B5281" w:rsidRDefault="00462E31" w:rsidP="00EA7DD8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</w:rPr>
        <w:t>atient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 outcomes.</w:t>
      </w:r>
    </w:p>
    <w:p w:rsidR="00462E31" w:rsidRPr="00AB3416" w:rsidRDefault="00462E31" w:rsidP="00462E31">
      <w:pPr>
        <w:ind w:left="812"/>
        <w:rPr>
          <w:rFonts w:ascii="Arial Unicode MS" w:eastAsia="Arial Unicode MS" w:hAnsi="Arial Unicode MS" w:cs="Arial Unicode MS"/>
          <w:sz w:val="32"/>
          <w:szCs w:val="32"/>
        </w:rPr>
      </w:pPr>
    </w:p>
    <w:p w:rsidR="00462E31" w:rsidRPr="005B5281" w:rsidRDefault="00DC4478" w:rsidP="00462E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proofErr w:type="spell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Example</w:t>
      </w:r>
      <w:proofErr w:type="gram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Stroke</w:t>
      </w:r>
      <w:proofErr w:type="spellEnd"/>
      <w:proofErr w:type="gram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is one of the leading causes of death and disability worldwide. Early prediction can significantly reduce mortality and long-term complications by enabling timely intervention. The goal of this project is to develop a machine learning model that predicts the risk of stroke based on patient data, such as age, hypertension, heart disease, BMI, smoking status, and other clinical indicators.</w:t>
      </w:r>
    </w:p>
    <w:p w:rsidR="00462E31" w:rsidRPr="00EA7DD8" w:rsidRDefault="00462E31" w:rsidP="00462E31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</w:p>
    <w:p w:rsidR="00462E31" w:rsidRPr="00AB3416" w:rsidRDefault="00462E31" w:rsidP="00DC4478">
      <w:pPr>
        <w:pStyle w:val="ListParagraph"/>
        <w:numPr>
          <w:ilvl w:val="0"/>
          <w:numId w:val="1"/>
        </w:num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Abstract:</w:t>
      </w:r>
    </w:p>
    <w:p w:rsidR="00BB7E8B" w:rsidRPr="00EA7DD8" w:rsidRDefault="00BB7E8B" w:rsidP="00BB7E8B">
      <w:pPr>
        <w:pStyle w:val="ListParagraph"/>
        <w:spacing w:after="160"/>
        <w:ind w:left="40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DC4478" w:rsidRPr="005B5281" w:rsidRDefault="00EA7DD8" w:rsidP="00DC44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 healthcare project applies machine learning to predict the likelihood of a stroke based on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patient data. The dataset includes features like age, gender, hypertension, heart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disease, marital status, work type, residence type, glucose level, BMI, and smoking status. The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methodology includes data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preprocessing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exploratory analysis, feature engineering,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modeltraining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(e.g., Random Forest, Logistic Regression), evaluation, and deployment via a user-friendly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interface using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 This AI-powered approach aims to assist healthcare professionals in early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detection and proactive treatment planning.</w:t>
      </w:r>
    </w:p>
    <w:p w:rsidR="005059CE" w:rsidRPr="00AB3416" w:rsidRDefault="005059CE" w:rsidP="005059CE">
      <w:pPr>
        <w:pStyle w:val="ListParagraph"/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</w:p>
    <w:p w:rsidR="002148CF" w:rsidRPr="005B5281" w:rsidRDefault="00BB7E8B" w:rsidP="00214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System Requirements</w:t>
      </w:r>
      <w:r w:rsidR="005059CE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5B5281" w:rsidRPr="005059CE" w:rsidRDefault="005B5281" w:rsidP="005B528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Hardware:</w:t>
      </w:r>
    </w:p>
    <w:p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Minimum 8 GB RAM (16 GB recommended)</w:t>
      </w:r>
    </w:p>
    <w:p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i5 or AMD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Ryzen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processor</w:t>
      </w:r>
    </w:p>
    <w:p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Software:</w:t>
      </w:r>
    </w:p>
    <w:p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Python 3.10+</w:t>
      </w:r>
    </w:p>
    <w:p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Libraries: pandas,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numpy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matplotlib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seaborn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scikit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-learn,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</w:p>
    <w:p w:rsidR="005B5281" w:rsidRDefault="00BB7E8B" w:rsidP="005B5281">
      <w:pPr>
        <w:pStyle w:val="ListParagraph"/>
        <w:numPr>
          <w:ilvl w:val="0"/>
          <w:numId w:val="15"/>
        </w:num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IDE:</w:t>
      </w:r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Google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Colab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/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Jupyter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Notebook</w:t>
      </w:r>
    </w:p>
    <w:p w:rsidR="005B5281" w:rsidRPr="005B5281" w:rsidRDefault="005B5281" w:rsidP="005B5281">
      <w:pPr>
        <w:spacing w:after="160"/>
        <w:ind w:left="108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BB7E8B" w:rsidRPr="00AC049B" w:rsidRDefault="00BB7E8B" w:rsidP="00BB7E8B">
      <w:p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4. Objectives</w:t>
      </w:r>
      <w:r w:rsid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5B5281" w:rsidRPr="005B5281" w:rsidRDefault="005B5281" w:rsidP="000424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Develop </w:t>
      </w:r>
      <w:r w:rsidR="00732120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>an AI powered Predictive</w:t>
      </w:r>
      <w:r w:rsidR="000424AF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model</w:t>
      </w:r>
    </w:p>
    <w:p w:rsidR="000424AF" w:rsidRPr="005B5281" w:rsidRDefault="000424AF" w:rsidP="005B5281">
      <w:p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Build an accurate machine learning model to predict the risk of stroke using patient health and</w:t>
      </w:r>
      <w:r w:rsidR="00AC049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demographic data.</w:t>
      </w:r>
    </w:p>
    <w:p w:rsidR="000424AF" w:rsidRPr="005B5281" w:rsidRDefault="000424AF" w:rsidP="00936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Early Identification of High-Risk Patients</w:t>
      </w:r>
    </w:p>
    <w:p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Enable healthcare professionals to proactively identify individuals at high risk of stroke for timely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medical intervention.</w:t>
      </w:r>
    </w:p>
    <w:p w:rsidR="000424AF" w:rsidRPr="005B5281" w:rsidRDefault="000424AF" w:rsidP="0093652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Determine Key Risk Factors</w:t>
      </w:r>
    </w:p>
    <w:p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and rank the most influential features (e.g., age, hypertension, glucose level) that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contribute to stroke risk.</w:t>
      </w:r>
    </w:p>
    <w:p w:rsidR="000424AF" w:rsidRPr="005B5281" w:rsidRDefault="000424AF" w:rsidP="0093652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Ensure Model Interpretability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techniques like feature importance, SHAP, or LIME to provide transparent explanations for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each prediction.</w:t>
      </w:r>
    </w:p>
    <w:p w:rsidR="000424AF" w:rsidRPr="005B5281" w:rsidRDefault="000424AF" w:rsidP="0093652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 a User-Friendly Interface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 xml:space="preserve">Create an interactive web app using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to allow medical staff or users to input patient data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receive immediate risk assessment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:rsidR="000424AF" w:rsidRPr="005B5281" w:rsidRDefault="000424AF" w:rsidP="0093652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Support Public Health and Preventive Medicine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Contribute to preventive healthcare by integrating data-driven tools that can assist in reducing</w:t>
      </w:r>
      <w:r w:rsidR="00936525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stroke-related mortality and morbidity.</w:t>
      </w:r>
    </w:p>
    <w:p w:rsidR="000424AF" w:rsidRPr="008B0C7E" w:rsidRDefault="000424AF" w:rsidP="009365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Facilitate Scalability and Real-World Adoption</w:t>
      </w:r>
    </w:p>
    <w:p w:rsidR="00DC4478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Ensure the model is lightweight, efficient, and adaptable for use in different hospitals or mobile health platforms.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0424AF" w:rsidRPr="000E488E" w:rsidRDefault="000424AF" w:rsidP="000E4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Flowchart of the Project Workflow</w:t>
      </w:r>
      <w:r w:rsidR="0005616B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0E488E" w:rsidRPr="000E488E" w:rsidRDefault="000E488E" w:rsidP="000E488E">
      <w:pPr>
        <w:pStyle w:val="ListParagraph"/>
        <w:autoSpaceDE w:val="0"/>
        <w:autoSpaceDN w:val="0"/>
        <w:adjustRightInd w:val="0"/>
        <w:spacing w:line="240" w:lineRule="auto"/>
        <w:ind w:left="40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0424AF" w:rsidRPr="008B0C7E" w:rsidRDefault="00936525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(1)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Data Collection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 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Collect stroke prediction dataset (e.g., from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Kaggle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or UCI Repository)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(2)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Data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Preprocessing</w:t>
      </w:r>
      <w:proofErr w:type="spellEnd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 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Handle missing values (e.g., BMI)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Encode categorical variables (e.g., gender, smoking status)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Feature scaling (e.g., for glucose, BMI)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(3)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Exploratory Data Analysis (EDA)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Visualize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distributions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Correlation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heatmaps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Class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imbalance analysis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(4)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Feature Engineering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Derive new features if needed (e.g., BMI categories)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Drop irrelevant or redundant features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(5)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 Building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Train baseline models (e.g., Logistic Regression)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Train advanced models (e.g., Random Forest,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(6)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 Evaluation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Metrics: Accuracy, Precision, Recall, F1-score, ROC-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AUC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Confusion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matrix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analysis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Interpretation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Feature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importance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SHAP/LIME for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explainability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(optional but recommended)</w:t>
      </w:r>
    </w:p>
    <w:p w:rsidR="000424AF" w:rsidRPr="008B0C7E" w:rsidRDefault="000D1958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(7)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Deployment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Build and launch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web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app</w:t>
      </w:r>
      <w:proofErr w:type="gramStart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Allow</w:t>
      </w:r>
      <w:proofErr w:type="spellEnd"/>
      <w:proofErr w:type="gram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user input to predict stroke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risk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Testing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and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Validation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Validate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model on test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data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Test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interface with sample inputs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</w:p>
    <w:p w:rsidR="000424AF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>
            <wp:extent cx="3746500" cy="8239539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515-WA00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22" cy="82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lastRenderedPageBreak/>
        <w:t>6. Dataset Description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Source: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The dataset is sourced from the </w:t>
      </w:r>
      <w:proofErr w:type="spellStart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Kaggle</w:t>
      </w:r>
      <w:proofErr w:type="spellEnd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Prediction Dataset or the UCI Machine Learning</w:t>
      </w:r>
      <w:r w:rsidR="008B0C7E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Repository.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Type: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tabular data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Size: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5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,00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0 rows × 12 columns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Nature of Data: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Patient demographic and health information used to classify the risk of stroke.</w:t>
      </w:r>
    </w:p>
    <w:p w:rsidR="000E488E" w:rsidRPr="000E488E" w:rsidRDefault="000E488E" w:rsidP="000E488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bidi="ta-IN"/>
        </w:rPr>
      </w:pPr>
    </w:p>
    <w:p w:rsidR="000E488E" w:rsidRPr="00EA7DD8" w:rsidRDefault="000E488E" w:rsidP="000E488E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Sample dataset (</w:t>
      </w:r>
      <w:proofErr w:type="spellStart"/>
      <w:proofErr w:type="gramStart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df.head</w:t>
      </w:r>
      <w:proofErr w:type="spell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(</w:t>
      </w:r>
      <w:proofErr w:type="gram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))</w:t>
      </w:r>
    </w:p>
    <w:p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EE5653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6470374" cy="24047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515-WA00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880" cy="24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81390D" w:rsidRDefault="000424AF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proofErr w:type="gramStart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7.Data</w:t>
      </w:r>
      <w:proofErr w:type="gramEnd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</w:t>
      </w:r>
      <w:r w:rsidR="0081390D"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processing:</w:t>
      </w:r>
    </w:p>
    <w:p w:rsidR="008B0C7E" w:rsidRPr="008B0C7E" w:rsidRDefault="008B0C7E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</w:pPr>
    </w:p>
    <w:p w:rsidR="008B0C7E" w:rsidRPr="00431888" w:rsidRDefault="0081390D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Missing Values</w:t>
      </w:r>
      <w:r w:rsidRPr="0043188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  <w:r w:rsidRPr="00431888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None detected. </w:t>
      </w:r>
    </w:p>
    <w:p w:rsidR="0081390D" w:rsidRPr="00431888" w:rsidRDefault="0081390D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proofErr w:type="gramStart"/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Duplicates</w:t>
      </w:r>
      <w:r w:rsidRPr="00431888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8B0C7E" w:rsidRPr="00431888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>:</w:t>
      </w:r>
      <w:proofErr w:type="gramEnd"/>
      <w:r w:rsidR="008B0C7E" w:rsidRPr="00431888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Checked and none found.</w:t>
      </w:r>
    </w:p>
    <w:p w:rsidR="00E14B34" w:rsidRPr="00431888" w:rsidRDefault="00E14B34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Outliers</w:t>
      </w:r>
      <w:r w:rsidRPr="0043188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Detected using boxplots and z-scores.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Extreme absences and alcohol consumption were </w:t>
      </w:r>
      <w:proofErr w:type="spellStart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analyzed</w:t>
      </w:r>
      <w:proofErr w:type="spellEnd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.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81390D" w:rsidRPr="00E14B34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</w:p>
    <w:p w:rsidR="008B0C7E" w:rsidRPr="00431888" w:rsidRDefault="0081390D" w:rsidP="0043188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Encoding:</w:t>
      </w:r>
    </w:p>
    <w:p w:rsidR="0081390D" w:rsidRPr="008B0C7E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 categorical data into numerical form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:rsidR="0081390D" w:rsidRPr="00431888" w:rsidRDefault="0081390D" w:rsidP="0043188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Scaling:</w:t>
      </w:r>
    </w:p>
    <w:p w:rsidR="0081390D" w:rsidRDefault="0081390D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Normalize numerical values to a standard range for better model performance.</w:t>
      </w:r>
    </w:p>
    <w:p w:rsidR="00E14B34" w:rsidRPr="00E14B34" w:rsidRDefault="00E14B34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010111" w:rsidRPr="007102C7" w:rsidRDefault="00010111" w:rsidP="007102C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6400357" cy="23456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515-WA00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19" cy="23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31" w:rsidRPr="009D4FF2" w:rsidRDefault="0081390D" w:rsidP="0081390D">
      <w:p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8. Exploratory Data Analysis (EDA)</w:t>
      </w:r>
    </w:p>
    <w:p w:rsidR="009D4FF2" w:rsidRPr="00431888" w:rsidRDefault="00086DAE" w:rsidP="00431888">
      <w:pPr>
        <w:pStyle w:val="ListParagraph"/>
        <w:numPr>
          <w:ilvl w:val="0"/>
          <w:numId w:val="40"/>
        </w:numPr>
        <w:spacing w:after="160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Univariate Analysis</w:t>
      </w:r>
    </w:p>
    <w:p w:rsidR="00086DAE" w:rsidRPr="009D4FF2" w:rsidRDefault="009D4FF2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  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Objective: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individual features</w:t>
      </w:r>
    </w:p>
    <w:p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</w:t>
      </w:r>
      <w:r w:rsidR="00431888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</w:t>
      </w:r>
      <w:bookmarkStart w:id="0" w:name="_GoBack"/>
      <w:bookmarkEnd w:id="0"/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Action</w:t>
      </w:r>
      <w:r w:rsidR="009D4FF2"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</w:t>
      </w: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Numerical features: use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histograms</w:t>
      </w:r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,boxplots</w:t>
      </w:r>
      <w:proofErr w:type="spellEnd"/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.(e.g., age)</w:t>
      </w:r>
    </w:p>
    <w:p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Categorical features: use </w:t>
      </w:r>
      <w:proofErr w:type="spellStart"/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barchats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</w:t>
      </w:r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gender,hypertension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</w:t>
      </w:r>
    </w:p>
    <w:p w:rsidR="00086DAE" w:rsidRPr="009D4FF2" w:rsidRDefault="009D4FF2" w:rsidP="000D1958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Check skewness and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>distribuction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shape</w:t>
      </w:r>
    </w:p>
    <w:p w:rsidR="00086DAE" w:rsidRPr="00431888" w:rsidRDefault="00086DAE" w:rsidP="00431888">
      <w:pPr>
        <w:pStyle w:val="ListParagraph"/>
        <w:numPr>
          <w:ilvl w:val="0"/>
          <w:numId w:val="40"/>
        </w:num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</w:rPr>
        <w:t>Bivariate/Multivariate analysis:</w:t>
      </w:r>
    </w:p>
    <w:p w:rsidR="00086DAE" w:rsidRPr="009D4FF2" w:rsidRDefault="00086DAE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Objective:</w:t>
      </w:r>
    </w:p>
    <w:p w:rsidR="00086DAE" w:rsidRPr="009D4FF2" w:rsidRDefault="009D4FF2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      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Study relationships between features and the </w:t>
      </w:r>
      <w:r w:rsidR="00093C93" w:rsidRPr="009D4FF2">
        <w:rPr>
          <w:rFonts w:ascii="Arial Unicode MS" w:eastAsia="Arial Unicode MS" w:hAnsi="Arial Unicode MS" w:cs="Arial Unicode MS"/>
          <w:sz w:val="26"/>
          <w:szCs w:val="26"/>
        </w:rPr>
        <w:t>target variable.</w:t>
      </w:r>
    </w:p>
    <w:p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Action:</w:t>
      </w:r>
    </w:p>
    <w:p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                 </w:t>
      </w:r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Categorical vs Target: use </w:t>
      </w:r>
      <w:proofErr w:type="spellStart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>countplots</w:t>
      </w:r>
      <w:proofErr w:type="spellEnd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or grouped bar charts.</w:t>
      </w:r>
    </w:p>
    <w:p w:rsidR="00A82AEF" w:rsidRPr="00EA7DD8" w:rsidRDefault="009D4FF2" w:rsidP="00462E31">
      <w:pPr>
        <w:ind w:left="4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lastRenderedPageBreak/>
        <w:drawing>
          <wp:inline distT="0" distB="0" distL="0" distR="0" wp14:anchorId="27BBBC22" wp14:editId="682D25D6">
            <wp:extent cx="5382152" cy="41048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50518-WA0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64" cy="41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drawing>
          <wp:inline distT="0" distB="0" distL="0" distR="0">
            <wp:extent cx="5377070" cy="39355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50518-WA0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15" cy="39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EF" w:rsidRPr="00EA7DD8" w:rsidRDefault="00A82AEF" w:rsidP="00A82AE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9D4FF2" w:rsidRDefault="009D4FF2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A82AEF" w:rsidRDefault="00A82AEF" w:rsidP="00A82AEF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lastRenderedPageBreak/>
        <w:t>9. Feature Engineering</w:t>
      </w:r>
    </w:p>
    <w:p w:rsidR="00266DB7" w:rsidRPr="00266DB7" w:rsidRDefault="00266DB7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A82AEF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New features</w:t>
      </w:r>
    </w:p>
    <w:p w:rsidR="00A82AEF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Age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group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age into bins (e.g., 0-30,31-51,51+)</w:t>
      </w:r>
    </w:p>
    <w:p w:rsidR="008E1D23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BMI categories: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if BMI is included, categorize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e.g.,</w:t>
      </w:r>
      <w:r w:rsidRPr="00266DB7">
        <w:rPr>
          <w:rFonts w:ascii="Arial Unicode MS" w:eastAsia="Arial Unicode MS" w:hAnsi="Arial Unicode MS" w:cs="Arial Unicode MS"/>
          <w:sz w:val="26"/>
          <w:szCs w:val="26"/>
        </w:rPr>
        <w:t xml:space="preserve"> underweight,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</w:rPr>
        <w:t>normal,overweight</w:t>
      </w:r>
      <w:proofErr w:type="spellEnd"/>
      <w:r w:rsidR="008E1D23" w:rsidRPr="00266DB7">
        <w:rPr>
          <w:rFonts w:ascii="Arial Unicode MS" w:eastAsia="Arial Unicode MS" w:hAnsi="Arial Unicode MS" w:cs="Arial Unicode MS"/>
          <w:sz w:val="26"/>
          <w:szCs w:val="26"/>
        </w:rPr>
        <w:t>).</w:t>
      </w:r>
    </w:p>
    <w:p w:rsidR="008E1D23" w:rsidRPr="00EA7DD8" w:rsidRDefault="008E1D23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Risk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score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create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 custom risk score combining key factors(e.g.,</w:t>
      </w: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hypertension,smoking,heart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disease).</w:t>
      </w:r>
    </w:p>
    <w:p w:rsidR="008E1D23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Feature selection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correlation matrix to remove highly correlated features.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Apply feature importance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methods(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random forest or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).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statistical tests (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eg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,chi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-square) to find relevant features.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8E1D23" w:rsidRPr="00EA7DD8" w:rsidRDefault="008E1D23" w:rsidP="008E1D2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8E1D23" w:rsidRDefault="008E1D23" w:rsidP="008E1D23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10. Model Building</w:t>
      </w:r>
    </w:p>
    <w:p w:rsidR="00266DB7" w:rsidRPr="00266DB7" w:rsidRDefault="00266DB7" w:rsidP="008E1D23">
      <w:pPr>
        <w:ind w:left="45"/>
        <w:rPr>
          <w:rFonts w:ascii="Arial Unicode MS" w:eastAsia="Arial Unicode MS" w:hAnsi="Arial Unicode MS" w:cs="Arial Unicode MS"/>
          <w:b/>
          <w:bCs/>
          <w:sz w:val="12"/>
          <w:szCs w:val="12"/>
          <w:lang w:val="en-IN" w:bidi="ta-IN"/>
        </w:rPr>
      </w:pPr>
    </w:p>
    <w:p w:rsidR="00F12A14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Models Tried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0D1958" w:rsidP="000D1958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Linear Regression (Baseline)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Random Forest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Regressor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(Advanced) </w:t>
      </w:r>
    </w:p>
    <w:p w:rsidR="00A3621F" w:rsidRPr="00266DB7" w:rsidRDefault="00F12A14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Decision tree</w:t>
      </w:r>
    </w:p>
    <w:p w:rsidR="00A3621F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Why These Models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Linear Regression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Fast, interpretable baseline.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Random Forest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Captures non-linear relationships and feature importance.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Decision tree: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Interpretable ,good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for understanding rules.</w:t>
      </w:r>
    </w:p>
    <w:p w:rsid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Training Details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:rsidR="00A3621F" w:rsidRPr="00266DB7" w:rsidRDefault="00A3621F" w:rsidP="00266DB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Training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70-80%)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Testing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split(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20-30%)</w:t>
      </w:r>
    </w:p>
    <w:p w:rsidR="00A3621F" w:rsidRPr="00EA7DD8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</w:p>
    <w:p w:rsidR="00A3621F" w:rsidRPr="00EA7DD8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lastRenderedPageBreak/>
        <w:t>11. Model Evaluation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14"/>
          <w:szCs w:val="14"/>
          <w:lang w:val="en-IN" w:bidi="ta-IN"/>
        </w:rPr>
      </w:pPr>
    </w:p>
    <w:p w:rsidR="008E1D23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Evaluating model performance is critical, especially in healthcare, where false negatives (missing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 stroke) can have severe consequences. Use multiple metrics to assess the quality of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predictions.</w:t>
      </w:r>
    </w:p>
    <w:p w:rsidR="004D330C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MetricValue</w:t>
      </w:r>
      <w:proofErr w:type="spellEnd"/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Accuracy0.94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Precision0.81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Recall0.89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F1-Score0.85</w:t>
      </w:r>
    </w:p>
    <w:p w:rsidR="004D330C" w:rsidRPr="00EA7DD8" w:rsidRDefault="004D330C" w:rsidP="004D330C">
      <w:pPr>
        <w:ind w:left="4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ROC AUC Score0.96</w:t>
      </w: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>12. Deployment</w:t>
      </w:r>
    </w:p>
    <w:p w:rsidR="001178DB" w:rsidRPr="00266DB7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18"/>
          <w:szCs w:val="18"/>
          <w:lang w:val="en-IN" w:bidi="ta-IN"/>
        </w:rPr>
      </w:pPr>
    </w:p>
    <w:p w:rsidR="001178DB" w:rsidRPr="00F12A14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Deployment Method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Interface</w:t>
      </w:r>
      <w:r w:rsidRPr="00266DB7">
        <w:rPr>
          <w:rFonts w:ascii="Arial Unicode MS" w:eastAsia="Arial Unicode MS" w:hAnsi="Arial Unicode MS" w:cs="Arial Unicode MS"/>
          <w:lang w:val="en-IN" w:bidi="ta-IN"/>
        </w:rPr>
        <w:t xml:space="preserve"> </w:t>
      </w:r>
    </w:p>
    <w:p w:rsidR="00A81B83" w:rsidRPr="00A81B83" w:rsidRDefault="001178DB" w:rsidP="00A81B83">
      <w:pPr>
        <w:pStyle w:val="ListParagraph"/>
        <w:numPr>
          <w:ilvl w:val="0"/>
          <w:numId w:val="30"/>
        </w:numPr>
        <w:spacing w:line="240" w:lineRule="auto"/>
        <w:rPr>
          <w:color w:val="31859B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Public Link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A81B83">
        <w:rPr>
          <w:color w:val="31859B"/>
        </w:rPr>
        <w:fldChar w:fldCharType="begin"/>
      </w:r>
      <w:r w:rsidR="00A81B83">
        <w:rPr>
          <w:color w:val="31859B"/>
        </w:rPr>
        <w:instrText xml:space="preserve"> HYPERLINK "</w:instrText>
      </w:r>
      <w:r w:rsidR="00A81B83" w:rsidRPr="00A81B83">
        <w:rPr>
          <w:color w:val="31859B"/>
        </w:rPr>
        <w:instrText>https://www.kaggle.com/code/manarmohamed11/stroke-prediction-eda?scriptVersionId=236663015&amp;cellId=2</w:instrText>
      </w:r>
    </w:p>
    <w:p w:rsidR="00A81B83" w:rsidRPr="00AD2D11" w:rsidRDefault="00A81B83" w:rsidP="00A81B83">
      <w:pPr>
        <w:pStyle w:val="ListParagraph"/>
        <w:numPr>
          <w:ilvl w:val="0"/>
          <w:numId w:val="30"/>
        </w:numPr>
        <w:spacing w:line="240" w:lineRule="auto"/>
        <w:rPr>
          <w:rStyle w:val="Hyperlink"/>
        </w:rPr>
      </w:pPr>
      <w:r>
        <w:rPr>
          <w:color w:val="31859B"/>
        </w:rPr>
        <w:instrText xml:space="preserve">" </w:instrText>
      </w:r>
      <w:r>
        <w:rPr>
          <w:color w:val="31859B"/>
        </w:rPr>
        <w:fldChar w:fldCharType="separate"/>
      </w:r>
      <w:r w:rsidRPr="00AD2D11">
        <w:rPr>
          <w:rStyle w:val="Hyperlink"/>
        </w:rPr>
        <w:t>https://www.kaggle.com/code/manarmohamed11/stroke-prediction-eda?scriptVersionId=236663015&amp;cellId=2</w:t>
      </w:r>
    </w:p>
    <w:p w:rsidR="00A81B83" w:rsidRPr="00A81B83" w:rsidRDefault="00A81B83" w:rsidP="00A81B83">
      <w:pPr>
        <w:pStyle w:val="ListParagraph"/>
        <w:numPr>
          <w:ilvl w:val="0"/>
          <w:numId w:val="30"/>
        </w:numPr>
        <w:rPr>
          <w:rFonts w:ascii="Arial Unicode MS" w:eastAsia="Arial Unicode MS" w:hAnsi="Arial Unicode MS" w:cs="Arial Unicode MS"/>
          <w:b/>
          <w:bCs/>
          <w:lang w:val="en-IN" w:bidi="ta-IN"/>
        </w:rPr>
      </w:pPr>
      <w:r>
        <w:rPr>
          <w:color w:val="31859B"/>
        </w:rPr>
        <w:fldChar w:fldCharType="end"/>
      </w:r>
      <w:r w:rsidR="001178DB" w:rsidRPr="00EA7DD8">
        <w:rPr>
          <w:lang w:val="en-IN" w:bidi="ta-IN"/>
        </w:rPr>
        <w:t xml:space="preserve"> </w:t>
      </w:r>
      <w:r w:rsidR="001178DB"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UI Screenshot: </w:t>
      </w:r>
    </w:p>
    <w:p w:rsidR="001178DB" w:rsidRPr="00EA7DD8" w:rsidRDefault="00010111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3"/>
          <w:szCs w:val="23"/>
          <w:lang w:val="en-IN" w:eastAsia="en-IN" w:bidi="ta-IN"/>
        </w:rPr>
        <w:drawing>
          <wp:inline distT="0" distB="0" distL="0" distR="0">
            <wp:extent cx="4511970" cy="362778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50515-WA002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165" cy="36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DB" w:rsidRPr="00A81B83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Sample Prediction: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</w:p>
    <w:p w:rsidR="001178DB" w:rsidRPr="00A81B83" w:rsidRDefault="001178DB" w:rsidP="001178DB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Input: age:65,hypertension :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y</w:t>
      </w:r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es,heart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disease:no,avg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glucose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level:180.6,bmi:28.3,gender:male,smoking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status:formerly</w:t>
      </w:r>
      <w:proofErr w:type="spell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smoked.</w:t>
      </w:r>
    </w:p>
    <w:p w:rsidR="001178DB" w:rsidRDefault="001178DB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Output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perdiction</w:t>
      </w:r>
      <w:proofErr w:type="gram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:High</w:t>
      </w:r>
      <w:proofErr w:type="spellEnd"/>
      <w:proofErr w:type="gram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risk</w:t>
      </w:r>
    </w:p>
    <w:p w:rsidR="00431888" w:rsidRDefault="00431888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val="en-IN" w:bidi="ta-IN"/>
        </w:rPr>
        <w:t>13. Source Code:</w:t>
      </w:r>
    </w:p>
    <w:p w:rsidR="00431888" w:rsidRDefault="00431888" w:rsidP="00431888">
      <w:pP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Google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>colab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 link: </w:t>
      </w:r>
      <w:hyperlink r:id="rId12" w:history="1">
        <w:r>
          <w:rPr>
            <w:rStyle w:val="Hyperlink"/>
            <w:rFonts w:ascii="Arial Unicode MS" w:eastAsia="Arial Unicode MS" w:hAnsi="Arial Unicode MS" w:cs="Arial Unicode MS" w:hint="eastAsia"/>
            <w:sz w:val="24"/>
            <w:szCs w:val="24"/>
            <w:lang w:val="en-IN" w:bidi="ta-IN"/>
          </w:rPr>
          <w:t>https://drive.google.com/drive/folders/1LCmjrHNLN94fD2ja2fB8PNRKnuwdS-kC</w:t>
        </w:r>
      </w:hyperlink>
    </w:p>
    <w:p w:rsidR="00431888" w:rsidRDefault="00431888" w:rsidP="00431888">
      <w:pP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Goole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>colab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 phase 3 link:</w:t>
      </w:r>
    </w:p>
    <w:p w:rsidR="00431888" w:rsidRDefault="00431888" w:rsidP="00431888">
      <w:pPr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val="en-IN" w:bidi="ta-IN"/>
        </w:rPr>
      </w:pPr>
      <w:hyperlink r:id="rId13" w:history="1">
        <w:r>
          <w:rPr>
            <w:rStyle w:val="Hyperlink"/>
            <w:rFonts w:ascii="Arial Unicode MS" w:eastAsia="Arial Unicode MS" w:hAnsi="Arial Unicode MS" w:cs="Arial Unicode MS" w:hint="eastAsia"/>
            <w:sz w:val="24"/>
            <w:szCs w:val="24"/>
            <w:lang w:val="en-IN" w:bidi="ta-IN"/>
          </w:rPr>
          <w:t>https://colab.research.google.com/drive/1jY1J96SwzhhUuz_UFEtBnVrqBboY8-Wk#scrollTo=-ysQT-cRSgAC</w:t>
        </w:r>
      </w:hyperlink>
    </w:p>
    <w:p w:rsidR="00431888" w:rsidRPr="00EA7DD8" w:rsidRDefault="00431888" w:rsidP="00A81B83">
      <w:pPr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0E488E" w:rsidRDefault="001178DB" w:rsidP="002B397E">
      <w:pPr>
        <w:ind w:left="45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14. Future Scope</w:t>
      </w:r>
    </w:p>
    <w:p w:rsidR="00A81B83" w:rsidRPr="00A81B83" w:rsidRDefault="00A81B83" w:rsidP="002B397E">
      <w:pPr>
        <w:ind w:left="45"/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0E488E" w:rsidRPr="00A81B83" w:rsidRDefault="000E488E" w:rsidP="000E488E">
      <w:pPr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1178DB" w:rsidRPr="00A81B83" w:rsidRDefault="001178DB" w:rsidP="000E488E">
      <w:pPr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1. 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Multi-Modal Data Integration: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combine clinical data, imaging, genetic data, and wearable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sensors for better stroke prediction.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2. Personalized Medicine: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create tailored stroke risk models that adapt based on individual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health data.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3. Early Detection &amp; Prevention: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detect stroke risks early, even before symptoms appear,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recommend preventive measures.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4. Decision Support</w:t>
      </w: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AI will assist doctors with real-time stroke risk alerts and personalized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treatment recommendations.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5. Stroke Rehabilitation: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predict recovery and guide personalized rehabilitation plans, using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robotic aids and virtual assistants.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6. Real-Time Alerts: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instantly detect stroke symptoms, improving emergency response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times.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7. Global Health Impact: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can monitor populations, predict stroke risks, and provide remote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diagnosis in underserved areas.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8. Improved Accuracy &amp; </w:t>
      </w:r>
      <w:proofErr w:type="spellStart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Explainability</w:t>
      </w:r>
      <w:proofErr w:type="spellEnd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be more transparent and reduce biases, ensuring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fair predictions for all groups.</w:t>
      </w:r>
    </w:p>
    <w:p w:rsidR="00086DAE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9. Ethical &amp; Regulatory Compliance: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in healthcare must ensure data security and meet safety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standards.</w:t>
      </w: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Pr="00A81B83" w:rsidRDefault="00A81B83" w:rsidP="00A81B83">
      <w:pPr>
        <w:spacing w:line="240" w:lineRule="auto"/>
        <w:ind w:left="142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15</w:t>
      </w:r>
      <w:proofErr w:type="gramStart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.Team</w:t>
      </w:r>
      <w:proofErr w:type="gramEnd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 xml:space="preserve"> Members and Contributions</w:t>
      </w:r>
    </w:p>
    <w:p w:rsidR="00A81B83" w:rsidRPr="00A81B83" w:rsidRDefault="00A81B83" w:rsidP="009D1F86">
      <w:pPr>
        <w:numPr>
          <w:ilvl w:val="0"/>
          <w:numId w:val="31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Clearly mention who worked on:</w:t>
      </w:r>
    </w:p>
    <w:p w:rsidR="00A81B83" w:rsidRPr="00A81B83" w:rsidRDefault="00A81B83" w:rsidP="00A81B83">
      <w:pPr>
        <w:numPr>
          <w:ilvl w:val="0"/>
          <w:numId w:val="32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V.SANGEETHA:</w:t>
      </w:r>
    </w:p>
    <w:p w:rsidR="00A81B83" w:rsidRPr="00A81B83" w:rsidRDefault="00A81B83" w:rsidP="00A81B83">
      <w:pPr>
        <w:numPr>
          <w:ilvl w:val="0"/>
          <w:numId w:val="33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Data cleaning </w:t>
      </w:r>
    </w:p>
    <w:p w:rsidR="00A81B83" w:rsidRPr="00A81B83" w:rsidRDefault="00A81B83" w:rsidP="00A81B83">
      <w:pPr>
        <w:numPr>
          <w:ilvl w:val="0"/>
          <w:numId w:val="34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C.NITHYAPRIYA:</w:t>
      </w:r>
    </w:p>
    <w:p w:rsidR="00A81B83" w:rsidRPr="00A81B83" w:rsidRDefault="00A81B83" w:rsidP="00A81B83">
      <w:pPr>
        <w:numPr>
          <w:ilvl w:val="0"/>
          <w:numId w:val="35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EDA (Exploratory Data Analysis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)</w:t>
      </w:r>
    </w:p>
    <w:p w:rsidR="00A81B83" w:rsidRPr="00A81B83" w:rsidRDefault="00A81B83" w:rsidP="00A81B83">
      <w:pPr>
        <w:numPr>
          <w:ilvl w:val="0"/>
          <w:numId w:val="36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S.K.LAKSHMIPRIYA:</w:t>
      </w:r>
    </w:p>
    <w:p w:rsidR="00A81B83" w:rsidRPr="00A81B83" w:rsidRDefault="00A81B83" w:rsidP="00A81B83">
      <w:pPr>
        <w:numPr>
          <w:ilvl w:val="0"/>
          <w:numId w:val="37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Feature engineering </w:t>
      </w:r>
    </w:p>
    <w:p w:rsidR="00A81B83" w:rsidRPr="00A81B83" w:rsidRDefault="00A81B83" w:rsidP="00A81B83">
      <w:pPr>
        <w:numPr>
          <w:ilvl w:val="0"/>
          <w:numId w:val="38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S.MAHALAKSHMI</w:t>
      </w:r>
    </w:p>
    <w:p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Model development </w:t>
      </w:r>
    </w:p>
    <w:p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Documentation and reporting</w:t>
      </w:r>
    </w:p>
    <w:p w:rsidR="00A81B83" w:rsidRP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</w:rPr>
      </w:pPr>
    </w:p>
    <w:sectPr w:rsidR="00A81B83" w:rsidRPr="00A8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EAE8512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E245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BA4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DC8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8A8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ECE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442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D87F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8A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35406E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90686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CD2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9044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E3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1EC1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987E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D2F3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D4CA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4DA37A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DBA4BE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545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120B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05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4C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9E4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904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D4B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36"/>
    <w:multiLevelType w:val="hybridMultilevel"/>
    <w:tmpl w:val="00000036"/>
    <w:lvl w:ilvl="0" w:tplc="69CAE0A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432E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509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C8D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8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125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47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C0A5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CCD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37"/>
    <w:multiLevelType w:val="hybridMultilevel"/>
    <w:tmpl w:val="00000037"/>
    <w:lvl w:ilvl="0" w:tplc="9DB255D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782B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BC3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C0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2EA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6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85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4E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08F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38"/>
    <w:multiLevelType w:val="hybridMultilevel"/>
    <w:tmpl w:val="00000038"/>
    <w:lvl w:ilvl="0" w:tplc="7122A2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A384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046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43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F29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D29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C0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DE0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2E7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39"/>
    <w:multiLevelType w:val="hybridMultilevel"/>
    <w:tmpl w:val="00000039"/>
    <w:lvl w:ilvl="0" w:tplc="460470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410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83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AA4C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F66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9CF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AE5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C9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AA5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3A"/>
    <w:multiLevelType w:val="hybridMultilevel"/>
    <w:tmpl w:val="0000003A"/>
    <w:lvl w:ilvl="0" w:tplc="25DE2CE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F5CA0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E9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A8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4A9D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41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6A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48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64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3B"/>
    <w:multiLevelType w:val="hybridMultilevel"/>
    <w:tmpl w:val="0000003B"/>
    <w:lvl w:ilvl="0" w:tplc="FA1A83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B7E5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2AA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029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EB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C80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4F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49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827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3C"/>
    <w:multiLevelType w:val="hybridMultilevel"/>
    <w:tmpl w:val="0000003C"/>
    <w:lvl w:ilvl="0" w:tplc="825A2FB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F183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80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8AE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6A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EC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521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5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9C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3D"/>
    <w:multiLevelType w:val="hybridMultilevel"/>
    <w:tmpl w:val="0000003D"/>
    <w:lvl w:ilvl="0" w:tplc="5AF4D9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A1DAA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483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9E2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CC9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CB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6E5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8B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E234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3E"/>
    <w:multiLevelType w:val="hybridMultilevel"/>
    <w:tmpl w:val="0000003E"/>
    <w:lvl w:ilvl="0" w:tplc="C9660C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73620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F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A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EAF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27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0E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C4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AC3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87D5A08"/>
    <w:multiLevelType w:val="hybridMultilevel"/>
    <w:tmpl w:val="67827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6C72CC"/>
    <w:multiLevelType w:val="hybridMultilevel"/>
    <w:tmpl w:val="B21685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BB2CE9"/>
    <w:multiLevelType w:val="hybridMultilevel"/>
    <w:tmpl w:val="2EA271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237FBA"/>
    <w:multiLevelType w:val="hybridMultilevel"/>
    <w:tmpl w:val="22EAE242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1707201B"/>
    <w:multiLevelType w:val="hybridMultilevel"/>
    <w:tmpl w:val="AE628D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2420B7"/>
    <w:multiLevelType w:val="hybridMultilevel"/>
    <w:tmpl w:val="2404046E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1ECA7205"/>
    <w:multiLevelType w:val="hybridMultilevel"/>
    <w:tmpl w:val="0026F4D0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9" w15:restartNumberingAfterBreak="0">
    <w:nsid w:val="23A237E7"/>
    <w:multiLevelType w:val="hybridMultilevel"/>
    <w:tmpl w:val="CFE8B58E"/>
    <w:lvl w:ilvl="0" w:tplc="4009000F">
      <w:start w:val="1"/>
      <w:numFmt w:val="decimal"/>
      <w:lvlText w:val="%1."/>
      <w:lvlJc w:val="left"/>
      <w:pPr>
        <w:ind w:left="1393" w:hanging="360"/>
      </w:pPr>
    </w:lvl>
    <w:lvl w:ilvl="1" w:tplc="40090019" w:tentative="1">
      <w:start w:val="1"/>
      <w:numFmt w:val="lowerLetter"/>
      <w:lvlText w:val="%2."/>
      <w:lvlJc w:val="left"/>
      <w:pPr>
        <w:ind w:left="2113" w:hanging="360"/>
      </w:pPr>
    </w:lvl>
    <w:lvl w:ilvl="2" w:tplc="4009001B" w:tentative="1">
      <w:start w:val="1"/>
      <w:numFmt w:val="lowerRoman"/>
      <w:lvlText w:val="%3."/>
      <w:lvlJc w:val="right"/>
      <w:pPr>
        <w:ind w:left="2833" w:hanging="180"/>
      </w:pPr>
    </w:lvl>
    <w:lvl w:ilvl="3" w:tplc="4009000F" w:tentative="1">
      <w:start w:val="1"/>
      <w:numFmt w:val="decimal"/>
      <w:lvlText w:val="%4."/>
      <w:lvlJc w:val="left"/>
      <w:pPr>
        <w:ind w:left="3553" w:hanging="360"/>
      </w:pPr>
    </w:lvl>
    <w:lvl w:ilvl="4" w:tplc="40090019" w:tentative="1">
      <w:start w:val="1"/>
      <w:numFmt w:val="lowerLetter"/>
      <w:lvlText w:val="%5."/>
      <w:lvlJc w:val="left"/>
      <w:pPr>
        <w:ind w:left="4273" w:hanging="360"/>
      </w:pPr>
    </w:lvl>
    <w:lvl w:ilvl="5" w:tplc="4009001B" w:tentative="1">
      <w:start w:val="1"/>
      <w:numFmt w:val="lowerRoman"/>
      <w:lvlText w:val="%6."/>
      <w:lvlJc w:val="right"/>
      <w:pPr>
        <w:ind w:left="4993" w:hanging="180"/>
      </w:pPr>
    </w:lvl>
    <w:lvl w:ilvl="6" w:tplc="4009000F" w:tentative="1">
      <w:start w:val="1"/>
      <w:numFmt w:val="decimal"/>
      <w:lvlText w:val="%7."/>
      <w:lvlJc w:val="left"/>
      <w:pPr>
        <w:ind w:left="5713" w:hanging="360"/>
      </w:pPr>
    </w:lvl>
    <w:lvl w:ilvl="7" w:tplc="40090019" w:tentative="1">
      <w:start w:val="1"/>
      <w:numFmt w:val="lowerLetter"/>
      <w:lvlText w:val="%8."/>
      <w:lvlJc w:val="left"/>
      <w:pPr>
        <w:ind w:left="6433" w:hanging="360"/>
      </w:pPr>
    </w:lvl>
    <w:lvl w:ilvl="8" w:tplc="4009001B" w:tentative="1">
      <w:start w:val="1"/>
      <w:numFmt w:val="lowerRoman"/>
      <w:lvlText w:val="%9."/>
      <w:lvlJc w:val="right"/>
      <w:pPr>
        <w:ind w:left="7153" w:hanging="180"/>
      </w:pPr>
    </w:lvl>
  </w:abstractNum>
  <w:abstractNum w:abstractNumId="20" w15:restartNumberingAfterBreak="0">
    <w:nsid w:val="2CBD7CDB"/>
    <w:multiLevelType w:val="hybridMultilevel"/>
    <w:tmpl w:val="6D8ADA4C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1" w15:restartNumberingAfterBreak="0">
    <w:nsid w:val="2E692D11"/>
    <w:multiLevelType w:val="hybridMultilevel"/>
    <w:tmpl w:val="8E20E9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37B13DB7"/>
    <w:multiLevelType w:val="hybridMultilevel"/>
    <w:tmpl w:val="BE962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91595"/>
    <w:multiLevelType w:val="hybridMultilevel"/>
    <w:tmpl w:val="1F509F0C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23F6A"/>
    <w:multiLevelType w:val="hybridMultilevel"/>
    <w:tmpl w:val="1C0A1F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E1E6B"/>
    <w:multiLevelType w:val="hybridMultilevel"/>
    <w:tmpl w:val="1E5614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6" w15:restartNumberingAfterBreak="0">
    <w:nsid w:val="4E1B20F8"/>
    <w:multiLevelType w:val="hybridMultilevel"/>
    <w:tmpl w:val="FEC205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C0AB2"/>
    <w:multiLevelType w:val="hybridMultilevel"/>
    <w:tmpl w:val="AE80EEF8"/>
    <w:lvl w:ilvl="0" w:tplc="203036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D104B"/>
    <w:multiLevelType w:val="hybridMultilevel"/>
    <w:tmpl w:val="8BCA43D8"/>
    <w:lvl w:ilvl="0" w:tplc="2030365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AD62FF"/>
    <w:multiLevelType w:val="hybridMultilevel"/>
    <w:tmpl w:val="BC6276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270E4"/>
    <w:multiLevelType w:val="hybridMultilevel"/>
    <w:tmpl w:val="750CA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36777"/>
    <w:multiLevelType w:val="hybridMultilevel"/>
    <w:tmpl w:val="3D543FF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68821CEA"/>
    <w:multiLevelType w:val="hybridMultilevel"/>
    <w:tmpl w:val="CFB85C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02AEA"/>
    <w:multiLevelType w:val="hybridMultilevel"/>
    <w:tmpl w:val="0A907E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D69C3"/>
    <w:multiLevelType w:val="hybridMultilevel"/>
    <w:tmpl w:val="7722F726"/>
    <w:lvl w:ilvl="0" w:tplc="40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5" w15:restartNumberingAfterBreak="0">
    <w:nsid w:val="7AE31E8E"/>
    <w:multiLevelType w:val="hybridMultilevel"/>
    <w:tmpl w:val="39F86368"/>
    <w:lvl w:ilvl="0" w:tplc="40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6" w15:restartNumberingAfterBreak="0">
    <w:nsid w:val="7B914B94"/>
    <w:multiLevelType w:val="hybridMultilevel"/>
    <w:tmpl w:val="3A985F6E"/>
    <w:lvl w:ilvl="0" w:tplc="7B12D58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7D8D6296"/>
    <w:multiLevelType w:val="hybridMultilevel"/>
    <w:tmpl w:val="9BF44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29D6"/>
    <w:multiLevelType w:val="hybridMultilevel"/>
    <w:tmpl w:val="83FA73A6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 w15:restartNumberingAfterBreak="0">
    <w:nsid w:val="7FD15A57"/>
    <w:multiLevelType w:val="hybridMultilevel"/>
    <w:tmpl w:val="0DAAB936"/>
    <w:lvl w:ilvl="0" w:tplc="40090003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"/>
  </w:num>
  <w:num w:numId="4">
    <w:abstractNumId w:val="2"/>
  </w:num>
  <w:num w:numId="5">
    <w:abstractNumId w:val="31"/>
  </w:num>
  <w:num w:numId="6">
    <w:abstractNumId w:val="26"/>
  </w:num>
  <w:num w:numId="7">
    <w:abstractNumId w:val="17"/>
  </w:num>
  <w:num w:numId="8">
    <w:abstractNumId w:val="30"/>
  </w:num>
  <w:num w:numId="9">
    <w:abstractNumId w:val="37"/>
  </w:num>
  <w:num w:numId="10">
    <w:abstractNumId w:val="25"/>
  </w:num>
  <w:num w:numId="11">
    <w:abstractNumId w:val="35"/>
  </w:num>
  <w:num w:numId="12">
    <w:abstractNumId w:val="18"/>
  </w:num>
  <w:num w:numId="13">
    <w:abstractNumId w:val="20"/>
  </w:num>
  <w:num w:numId="14">
    <w:abstractNumId w:val="12"/>
  </w:num>
  <w:num w:numId="15">
    <w:abstractNumId w:val="21"/>
  </w:num>
  <w:num w:numId="16">
    <w:abstractNumId w:val="19"/>
  </w:num>
  <w:num w:numId="17">
    <w:abstractNumId w:val="13"/>
  </w:num>
  <w:num w:numId="18">
    <w:abstractNumId w:val="39"/>
  </w:num>
  <w:num w:numId="19">
    <w:abstractNumId w:val="15"/>
  </w:num>
  <w:num w:numId="20">
    <w:abstractNumId w:val="38"/>
  </w:num>
  <w:num w:numId="21">
    <w:abstractNumId w:val="14"/>
  </w:num>
  <w:num w:numId="22">
    <w:abstractNumId w:val="16"/>
  </w:num>
  <w:num w:numId="23">
    <w:abstractNumId w:val="24"/>
  </w:num>
  <w:num w:numId="24">
    <w:abstractNumId w:val="33"/>
  </w:num>
  <w:num w:numId="25">
    <w:abstractNumId w:val="29"/>
  </w:num>
  <w:num w:numId="26">
    <w:abstractNumId w:val="34"/>
  </w:num>
  <w:num w:numId="27">
    <w:abstractNumId w:val="22"/>
  </w:num>
  <w:num w:numId="28">
    <w:abstractNumId w:val="27"/>
  </w:num>
  <w:num w:numId="29">
    <w:abstractNumId w:val="28"/>
  </w:num>
  <w:num w:numId="30">
    <w:abstractNumId w:val="3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8"/>
  </w:num>
  <w:num w:numId="37">
    <w:abstractNumId w:val="9"/>
  </w:num>
  <w:num w:numId="38">
    <w:abstractNumId w:val="10"/>
  </w:num>
  <w:num w:numId="39">
    <w:abstractNumId w:val="11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31"/>
    <w:rsid w:val="00010111"/>
    <w:rsid w:val="000424AF"/>
    <w:rsid w:val="0005616B"/>
    <w:rsid w:val="00086DAE"/>
    <w:rsid w:val="00093C93"/>
    <w:rsid w:val="000D1958"/>
    <w:rsid w:val="000E270A"/>
    <w:rsid w:val="000E488E"/>
    <w:rsid w:val="0011646E"/>
    <w:rsid w:val="001178DB"/>
    <w:rsid w:val="001538F8"/>
    <w:rsid w:val="002148CF"/>
    <w:rsid w:val="00266DB7"/>
    <w:rsid w:val="002B397E"/>
    <w:rsid w:val="00421F9A"/>
    <w:rsid w:val="00431888"/>
    <w:rsid w:val="00462E31"/>
    <w:rsid w:val="00465A0B"/>
    <w:rsid w:val="004D330C"/>
    <w:rsid w:val="005059CE"/>
    <w:rsid w:val="005B5281"/>
    <w:rsid w:val="007102C7"/>
    <w:rsid w:val="00732120"/>
    <w:rsid w:val="0081390D"/>
    <w:rsid w:val="008B0C7E"/>
    <w:rsid w:val="008E1D23"/>
    <w:rsid w:val="00936525"/>
    <w:rsid w:val="009D4FF2"/>
    <w:rsid w:val="00A3621F"/>
    <w:rsid w:val="00A81B83"/>
    <w:rsid w:val="00A82AEF"/>
    <w:rsid w:val="00AB3416"/>
    <w:rsid w:val="00AC049B"/>
    <w:rsid w:val="00BB7E8B"/>
    <w:rsid w:val="00D72522"/>
    <w:rsid w:val="00DC4478"/>
    <w:rsid w:val="00E14B34"/>
    <w:rsid w:val="00EA7DD8"/>
    <w:rsid w:val="00EE5653"/>
    <w:rsid w:val="00F12A14"/>
    <w:rsid w:val="00F766E0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C77B0-02F8-46FF-9268-81F3932F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E31"/>
    <w:pPr>
      <w:spacing w:after="0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31"/>
    <w:rPr>
      <w:color w:val="0563C1" w:themeColor="hyperlink"/>
      <w:u w:val="single"/>
    </w:rPr>
  </w:style>
  <w:style w:type="paragraph" w:customStyle="1" w:styleId="Default">
    <w:name w:val="Default"/>
    <w:rsid w:val="00462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2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colab.research.google.com/drive/1jY1J96SwzhhUuz_UFEtBnVrqBboY8-Wk%23scrollTo=-ysQT-cRSg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drive.google.com/drive/folders/1LCmjrHNLN94fD2ja2fB8PNRKnuwdS-k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colab.research.google.com/drive/1jY1J96SwzhhUuz_UFEtBnVrqBboY8-Wk%23scrollTo=-ysQT-cRSgA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2025-05-18T08:28:00Z</dcterms:created>
  <dcterms:modified xsi:type="dcterms:W3CDTF">2025-05-18T08:28:00Z</dcterms:modified>
</cp:coreProperties>
</file>